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15B9" w14:textId="7A85248E" w:rsidR="00504D0F" w:rsidRDefault="00C97E27" w:rsidP="0011661D">
      <w:pPr>
        <w:bidi/>
        <w:jc w:val="center"/>
        <w:rPr>
          <w:b/>
          <w:bCs/>
          <w:lang w:bidi="he-IL"/>
        </w:rPr>
      </w:pPr>
      <w:r w:rsidRPr="0011661D">
        <w:rPr>
          <w:rFonts w:hint="cs"/>
          <w:b/>
          <w:bCs/>
          <w:rtl/>
          <w:lang w:bidi="he-IL"/>
        </w:rPr>
        <w:t xml:space="preserve">פרויקט </w:t>
      </w:r>
      <w:r w:rsidR="00236C75" w:rsidRPr="0011661D">
        <w:rPr>
          <w:rFonts w:hint="cs"/>
          <w:b/>
          <w:bCs/>
          <w:rtl/>
          <w:lang w:bidi="he-IL"/>
        </w:rPr>
        <w:t xml:space="preserve">גמר: </w:t>
      </w:r>
      <w:r w:rsidR="00504D0F">
        <w:rPr>
          <w:b/>
          <w:bCs/>
          <w:lang w:bidi="he-IL"/>
        </w:rPr>
        <w:t>Kepler vision</w:t>
      </w:r>
    </w:p>
    <w:p w14:paraId="30457F16" w14:textId="686D1D2C" w:rsidR="00236C75" w:rsidRPr="0011661D" w:rsidRDefault="00236C75" w:rsidP="00504D0F">
      <w:pPr>
        <w:bidi/>
        <w:jc w:val="center"/>
        <w:rPr>
          <w:b/>
          <w:bCs/>
          <w:rtl/>
          <w:lang w:bidi="he-IL"/>
        </w:rPr>
      </w:pPr>
      <w:r w:rsidRPr="0011661D">
        <w:rPr>
          <w:rFonts w:hint="cs"/>
          <w:b/>
          <w:bCs/>
          <w:rtl/>
          <w:lang w:bidi="he-IL"/>
        </w:rPr>
        <w:t xml:space="preserve">תהליך העבודה </w:t>
      </w:r>
      <w:r w:rsidRPr="0011661D">
        <w:rPr>
          <w:b/>
          <w:bCs/>
          <w:rtl/>
          <w:lang w:bidi="he-IL"/>
        </w:rPr>
        <w:t>–</w:t>
      </w:r>
      <w:r w:rsidRPr="0011661D">
        <w:rPr>
          <w:rFonts w:hint="cs"/>
          <w:b/>
          <w:bCs/>
          <w:rtl/>
          <w:lang w:bidi="he-IL"/>
        </w:rPr>
        <w:t xml:space="preserve"> בניית מודל למידה עמוקה</w:t>
      </w:r>
    </w:p>
    <w:p w14:paraId="75CF2433" w14:textId="752936C5" w:rsidR="00C97E27" w:rsidRDefault="00C97E27" w:rsidP="001929FB">
      <w:pPr>
        <w:bidi/>
        <w:rPr>
          <w:rFonts w:hint="cs"/>
          <w:rtl/>
          <w:lang w:bidi="he-IL"/>
        </w:rPr>
      </w:pPr>
    </w:p>
    <w:p w14:paraId="5215EA20" w14:textId="0CEDA7BC" w:rsidR="00236C75" w:rsidRDefault="00236C75" w:rsidP="0011661D">
      <w:pPr>
        <w:bidi/>
        <w:jc w:val="center"/>
        <w:rPr>
          <w:rtl/>
          <w:lang w:bidi="he-IL"/>
        </w:rPr>
      </w:pPr>
      <w:r w:rsidRPr="0011661D">
        <w:rPr>
          <w:rFonts w:hint="cs"/>
          <w:u w:val="single"/>
          <w:rtl/>
          <w:lang w:bidi="he-IL"/>
        </w:rPr>
        <w:t>מגישים</w:t>
      </w:r>
      <w:r w:rsidR="0011661D" w:rsidRPr="0011661D">
        <w:rPr>
          <w:rFonts w:hint="cs"/>
          <w:u w:val="single"/>
          <w:rtl/>
          <w:lang w:bidi="he-IL"/>
        </w:rPr>
        <w:t>:</w:t>
      </w:r>
      <w:r w:rsidR="0011661D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דולב הינדי 312126642</w:t>
      </w:r>
    </w:p>
    <w:p w14:paraId="70B308A6" w14:textId="4695B085" w:rsidR="00236C75" w:rsidRDefault="00236C75" w:rsidP="0011661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ערד </w:t>
      </w:r>
      <w:proofErr w:type="spellStart"/>
      <w:r>
        <w:rPr>
          <w:rFonts w:hint="cs"/>
          <w:rtl/>
          <w:lang w:bidi="he-IL"/>
        </w:rPr>
        <w:t>זקלר</w:t>
      </w:r>
      <w:proofErr w:type="spellEnd"/>
      <w:r>
        <w:rPr>
          <w:rFonts w:hint="cs"/>
          <w:rtl/>
          <w:lang w:bidi="he-IL"/>
        </w:rPr>
        <w:t xml:space="preserve"> </w:t>
      </w:r>
      <w:r w:rsidRPr="00236C75">
        <w:rPr>
          <w:rFonts w:cs="Arial"/>
          <w:rtl/>
          <w:lang w:bidi="he-IL"/>
        </w:rPr>
        <w:t>305600579</w:t>
      </w:r>
    </w:p>
    <w:p w14:paraId="7CB38812" w14:textId="311F5C3C" w:rsidR="00236C75" w:rsidRDefault="00236C75" w:rsidP="0011661D">
      <w:pPr>
        <w:bidi/>
        <w:jc w:val="center"/>
        <w:rPr>
          <w:rtl/>
          <w:lang w:bidi="he-IL"/>
        </w:rPr>
      </w:pPr>
      <w:r>
        <w:rPr>
          <w:rFonts w:hint="cs"/>
          <w:rtl/>
          <w:lang w:bidi="he-IL"/>
        </w:rPr>
        <w:t xml:space="preserve">נאור דהן </w:t>
      </w:r>
      <w:r w:rsidRPr="00236C75">
        <w:rPr>
          <w:rFonts w:cs="Arial"/>
          <w:rtl/>
          <w:lang w:bidi="he-IL"/>
        </w:rPr>
        <w:t>308399393</w:t>
      </w:r>
    </w:p>
    <w:p w14:paraId="1782CEDD" w14:textId="60D84B74" w:rsidR="00F17434" w:rsidRDefault="00F17434" w:rsidP="00F17434">
      <w:pPr>
        <w:bidi/>
        <w:rPr>
          <w:rtl/>
          <w:lang w:bidi="he-IL"/>
        </w:rPr>
      </w:pPr>
    </w:p>
    <w:p w14:paraId="64D38252" w14:textId="77777777" w:rsidR="00504D0F" w:rsidRDefault="00504D0F" w:rsidP="00504D0F">
      <w:pPr>
        <w:bidi/>
        <w:rPr>
          <w:rFonts w:hint="cs"/>
          <w:rtl/>
          <w:lang w:bidi="he-IL"/>
        </w:rPr>
      </w:pPr>
    </w:p>
    <w:p w14:paraId="3B04DDE7" w14:textId="51209CFE" w:rsidR="00F17434" w:rsidRDefault="00F17434" w:rsidP="0011661D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בשלב הראשון (</w:t>
      </w:r>
      <w:r>
        <w:rPr>
          <w:lang w:bidi="he-IL"/>
        </w:rPr>
        <w:t>Data Extraction</w:t>
      </w:r>
      <w:r>
        <w:rPr>
          <w:rFonts w:hint="cs"/>
          <w:rtl/>
          <w:lang w:bidi="he-IL"/>
        </w:rPr>
        <w:t>) היינו צריכים להתמודד עם מסד נתונים גולמי שמגיע מ</w:t>
      </w:r>
      <w:r>
        <w:rPr>
          <w:rFonts w:hint="cs"/>
          <w:lang w:bidi="he-IL"/>
        </w:rPr>
        <w:t>NASA</w:t>
      </w:r>
      <w:r>
        <w:rPr>
          <w:rFonts w:hint="cs"/>
          <w:rtl/>
          <w:lang w:bidi="he-IL"/>
        </w:rPr>
        <w:t xml:space="preserve"> ולברור מתוכו את הפיצ'רים שיעזרו לנו בסיווג או להוריד את הפיצ'רים ש</w:t>
      </w:r>
      <w:r w:rsidR="00C97E27">
        <w:rPr>
          <w:rFonts w:hint="cs"/>
          <w:rtl/>
          <w:lang w:bidi="he-IL"/>
        </w:rPr>
        <w:t xml:space="preserve">עלולים לפגוע </w:t>
      </w:r>
      <w:r>
        <w:rPr>
          <w:rFonts w:hint="cs"/>
          <w:rtl/>
          <w:lang w:bidi="he-IL"/>
        </w:rPr>
        <w:t xml:space="preserve"> לנו </w:t>
      </w:r>
      <w:r w:rsidR="0011661D">
        <w:rPr>
          <w:rFonts w:hint="cs"/>
          <w:rtl/>
          <w:lang w:bidi="he-IL"/>
        </w:rPr>
        <w:t>ב</w:t>
      </w:r>
      <w:r>
        <w:rPr>
          <w:rFonts w:hint="cs"/>
          <w:rtl/>
          <w:lang w:bidi="he-IL"/>
        </w:rPr>
        <w:t>סיווג</w:t>
      </w:r>
      <w:r w:rsidR="0011661D">
        <w:rPr>
          <w:rFonts w:hint="cs"/>
          <w:rtl/>
          <w:lang w:bidi="he-IL"/>
        </w:rPr>
        <w:t>.</w:t>
      </w:r>
      <w:r>
        <w:rPr>
          <w:rFonts w:hint="cs"/>
          <w:rtl/>
          <w:lang w:bidi="he-IL"/>
        </w:rPr>
        <w:t xml:space="preserve"> מבין יותר מ</w:t>
      </w:r>
      <w:r w:rsidR="0011661D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>120 פיצ'רים נבחרו בסביבות ה</w:t>
      </w:r>
      <w:r w:rsidR="0011661D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 xml:space="preserve">70 (אחרי קריאה מעמיקה על כל פיצ'ר והתועלת/רמת הדיוק שלו). </w:t>
      </w:r>
    </w:p>
    <w:p w14:paraId="1B22B543" w14:textId="4162B413" w:rsidR="00236C75" w:rsidRDefault="00F17434" w:rsidP="00504D0F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אחר כך</w:t>
      </w:r>
      <w:r w:rsidR="00504D0F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היינו צריכים לנרמל את כל הדאטה (</w:t>
      </w:r>
      <w:r>
        <w:rPr>
          <w:lang w:bidi="he-IL"/>
        </w:rPr>
        <w:t>Data Augmentation</w:t>
      </w:r>
      <w:r>
        <w:rPr>
          <w:rFonts w:hint="cs"/>
          <w:rtl/>
          <w:lang w:bidi="he-IL"/>
        </w:rPr>
        <w:t>): העברת נתונים טקסטואליים למספריים (</w:t>
      </w:r>
      <w:r w:rsidR="0011661D">
        <w:rPr>
          <w:rFonts w:hint="cs"/>
          <w:rtl/>
          <w:lang w:bidi="he-IL"/>
        </w:rPr>
        <w:t xml:space="preserve">למשל, </w:t>
      </w:r>
      <w:r>
        <w:rPr>
          <w:rFonts w:hint="cs"/>
          <w:rtl/>
          <w:lang w:bidi="he-IL"/>
        </w:rPr>
        <w:t xml:space="preserve">בעזרת </w:t>
      </w:r>
      <w:r>
        <w:rPr>
          <w:rFonts w:hint="cs"/>
          <w:lang w:bidi="he-IL"/>
        </w:rPr>
        <w:t>ONE</w:t>
      </w:r>
      <w:r>
        <w:rPr>
          <w:rFonts w:hint="cs"/>
          <w:rtl/>
          <w:lang w:bidi="he-IL"/>
        </w:rPr>
        <w:t>-</w:t>
      </w:r>
      <w:r>
        <w:rPr>
          <w:rFonts w:hint="cs"/>
          <w:lang w:bidi="he-IL"/>
        </w:rPr>
        <w:t>HOT</w:t>
      </w:r>
      <w:r>
        <w:rPr>
          <w:rFonts w:hint="cs"/>
          <w:rtl/>
          <w:lang w:bidi="he-IL"/>
        </w:rPr>
        <w:t>-</w:t>
      </w:r>
      <w:r>
        <w:rPr>
          <w:rFonts w:hint="cs"/>
          <w:lang w:bidi="he-IL"/>
        </w:rPr>
        <w:t>ENCONDING</w:t>
      </w:r>
      <w:r>
        <w:rPr>
          <w:rFonts w:hint="cs"/>
          <w:rtl/>
          <w:lang w:bidi="he-IL"/>
        </w:rPr>
        <w:t>), העברת כל הנתונים לאותו הטווח וטיפול בנתונים חסרים. אחרי שהדאטה הוכ</w:t>
      </w:r>
      <w:r w:rsidR="007B2F50">
        <w:rPr>
          <w:rFonts w:hint="cs"/>
          <w:rtl/>
          <w:lang w:bidi="he-IL"/>
        </w:rPr>
        <w:t>ן</w:t>
      </w:r>
      <w:r>
        <w:rPr>
          <w:rFonts w:hint="cs"/>
          <w:rtl/>
          <w:lang w:bidi="he-IL"/>
        </w:rPr>
        <w:t xml:space="preserve"> כראוי הוא הוטען לעיבוד מקביל ב</w:t>
      </w:r>
      <w:r>
        <w:rPr>
          <w:lang w:bidi="he-IL"/>
        </w:rPr>
        <w:t>Tensorflow</w:t>
      </w:r>
      <w:r w:rsidR="0011661D">
        <w:rPr>
          <w:lang w:bidi="he-IL"/>
        </w:rPr>
        <w:t>-</w:t>
      </w:r>
      <w:r>
        <w:rPr>
          <w:rFonts w:hint="cs"/>
          <w:rtl/>
          <w:lang w:bidi="he-IL"/>
        </w:rPr>
        <w:t xml:space="preserve"> שם </w:t>
      </w:r>
      <w:r w:rsidR="0011661D">
        <w:rPr>
          <w:rFonts w:hint="cs"/>
          <w:rtl/>
          <w:lang w:bidi="he-IL"/>
        </w:rPr>
        <w:t>ה</w:t>
      </w:r>
      <w:r>
        <w:rPr>
          <w:rFonts w:hint="cs"/>
          <w:rtl/>
          <w:lang w:bidi="he-IL"/>
        </w:rPr>
        <w:t>מודל יעבוד עליו</w:t>
      </w:r>
      <w:r w:rsidR="007B2F50">
        <w:rPr>
          <w:rFonts w:hint="cs"/>
          <w:rtl/>
          <w:lang w:bidi="he-IL"/>
        </w:rPr>
        <w:t xml:space="preserve"> (ה</w:t>
      </w:r>
      <w:r w:rsidR="0011661D">
        <w:rPr>
          <w:rFonts w:hint="cs"/>
          <w:rtl/>
          <w:lang w:bidi="he-IL"/>
        </w:rPr>
        <w:t>-</w:t>
      </w:r>
      <w:r w:rsidR="0011661D">
        <w:rPr>
          <w:lang w:bidi="he-IL"/>
        </w:rPr>
        <w:t>Dataset</w:t>
      </w:r>
      <w:r w:rsidR="007B2F50">
        <w:rPr>
          <w:rFonts w:hint="cs"/>
          <w:rtl/>
          <w:lang w:bidi="he-IL"/>
        </w:rPr>
        <w:t xml:space="preserve"> הראשוני מכיל כ</w:t>
      </w:r>
      <w:r w:rsidR="0011661D">
        <w:rPr>
          <w:rFonts w:hint="cs"/>
          <w:rtl/>
          <w:lang w:bidi="he-IL"/>
        </w:rPr>
        <w:t>-</w:t>
      </w:r>
      <w:r w:rsidR="007B2F50">
        <w:rPr>
          <w:rFonts w:hint="cs"/>
          <w:rtl/>
          <w:lang w:bidi="he-IL"/>
        </w:rPr>
        <w:t>7000 תצפיות)</w:t>
      </w:r>
      <w:r>
        <w:rPr>
          <w:rFonts w:hint="cs"/>
          <w:rtl/>
          <w:lang w:bidi="he-IL"/>
        </w:rPr>
        <w:t>.</w:t>
      </w:r>
    </w:p>
    <w:p w14:paraId="01EC5206" w14:textId="50718BA2" w:rsidR="00F17434" w:rsidRDefault="00236C75" w:rsidP="0011661D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במהלך בניית המודל למדנו המון על הגדרת גלקסיות ועל מושגים כמו </w:t>
      </w:r>
      <w:r w:rsidR="0011661D">
        <w:rPr>
          <w:lang w:bidi="he-IL"/>
        </w:rPr>
        <w:t>G</w:t>
      </w:r>
      <w:r w:rsidRPr="00236C75">
        <w:rPr>
          <w:lang w:bidi="he-IL"/>
        </w:rPr>
        <w:t>oldilock zone</w:t>
      </w:r>
      <w:r>
        <w:rPr>
          <w:rFonts w:hint="cs"/>
          <w:rtl/>
          <w:lang w:bidi="he-IL"/>
        </w:rPr>
        <w:t xml:space="preserve"> שזהו השטח שבו </w:t>
      </w:r>
      <w:r w:rsidR="0011661D">
        <w:rPr>
          <w:rFonts w:hint="cs"/>
          <w:rtl/>
          <w:lang w:bidi="he-IL"/>
        </w:rPr>
        <w:t>יכול להימצא</w:t>
      </w:r>
      <w:r>
        <w:rPr>
          <w:rFonts w:hint="cs"/>
          <w:rtl/>
          <w:lang w:bidi="he-IL"/>
        </w:rPr>
        <w:t xml:space="preserve"> כוכב לכת שיש בו חיים. במהלך </w:t>
      </w:r>
      <w:r w:rsidR="0011661D">
        <w:rPr>
          <w:rFonts w:hint="cs"/>
          <w:rtl/>
          <w:lang w:bidi="he-IL"/>
        </w:rPr>
        <w:t xml:space="preserve">הפרויקט </w:t>
      </w:r>
      <w:r>
        <w:rPr>
          <w:rFonts w:hint="cs"/>
          <w:rtl/>
          <w:lang w:bidi="he-IL"/>
        </w:rPr>
        <w:t>י</w:t>
      </w:r>
      <w:r w:rsidR="0011661D">
        <w:rPr>
          <w:rFonts w:hint="cs"/>
          <w:rtl/>
          <w:lang w:bidi="he-IL"/>
        </w:rPr>
        <w:t>י</w:t>
      </w:r>
      <w:r>
        <w:rPr>
          <w:rFonts w:hint="cs"/>
          <w:rtl/>
          <w:lang w:bidi="he-IL"/>
        </w:rPr>
        <w:t>עדנו לאפשר חקר מע</w:t>
      </w:r>
      <w:r w:rsidR="00CC580D">
        <w:rPr>
          <w:rFonts w:hint="cs"/>
          <w:rtl/>
          <w:lang w:bidi="he-IL"/>
        </w:rPr>
        <w:t>מיק יותר של מודלים באמצעות מושגים אלו.</w:t>
      </w:r>
      <w:r w:rsidR="00F17434">
        <w:rPr>
          <w:rFonts w:hint="cs"/>
          <w:rtl/>
          <w:lang w:bidi="he-IL"/>
        </w:rPr>
        <w:t xml:space="preserve"> </w:t>
      </w:r>
    </w:p>
    <w:p w14:paraId="77F86914" w14:textId="03DCEB7C" w:rsidR="00CF6A9A" w:rsidRDefault="00DF23AE" w:rsidP="00DF23AE">
      <w:pPr>
        <w:bidi/>
        <w:spacing w:line="360" w:lineRule="auto"/>
        <w:rPr>
          <w:rFonts w:cs="Arial"/>
          <w:rtl/>
          <w:lang w:bidi="he-IL"/>
        </w:rPr>
      </w:pPr>
      <w:r w:rsidRPr="00DF23AE">
        <w:rPr>
          <w:rFonts w:cs="Arial"/>
          <w:rtl/>
          <w:lang w:bidi="he-IL"/>
        </w:rPr>
        <w:t>למידה עמוקה ממשיכה להתמודד עם בעיות באמצעות רשתות עצביות עמוקות</w:t>
      </w:r>
      <w:r>
        <w:rPr>
          <w:rFonts w:hint="cs"/>
          <w:rtl/>
          <w:lang w:bidi="he-IL"/>
        </w:rPr>
        <w:t xml:space="preserve">, </w:t>
      </w:r>
      <w:r>
        <w:rPr>
          <w:rFonts w:cs="Arial" w:hint="cs"/>
          <w:rtl/>
          <w:lang w:bidi="he-IL"/>
        </w:rPr>
        <w:t xml:space="preserve">לכן </w:t>
      </w:r>
      <w:r w:rsidR="00CF6A9A" w:rsidRPr="00CF6A9A">
        <w:rPr>
          <w:rFonts w:cs="Arial"/>
          <w:rtl/>
          <w:lang w:bidi="he-IL"/>
        </w:rPr>
        <w:t xml:space="preserve">נורמליזציה של כמויות גדולות של נתונים והזנתם לרשת עצבית </w:t>
      </w:r>
      <w:r>
        <w:rPr>
          <w:rFonts w:cs="Arial" w:hint="cs"/>
          <w:rtl/>
          <w:lang w:bidi="he-IL"/>
        </w:rPr>
        <w:t>דורשת</w:t>
      </w:r>
      <w:r w:rsidR="00CF6A9A" w:rsidRPr="00CF6A9A">
        <w:rPr>
          <w:rFonts w:cs="Arial"/>
          <w:rtl/>
          <w:lang w:bidi="he-IL"/>
        </w:rPr>
        <w:t xml:space="preserve"> כמויות גדולות של זיכרון ועוצמת עיבוד ו</w:t>
      </w:r>
      <w:r>
        <w:rPr>
          <w:rFonts w:cs="Arial" w:hint="cs"/>
          <w:rtl/>
          <w:lang w:bidi="he-IL"/>
        </w:rPr>
        <w:t xml:space="preserve">לכן </w:t>
      </w:r>
      <w:r w:rsidR="00CF6A9A">
        <w:rPr>
          <w:rFonts w:cs="Arial" w:hint="cs"/>
          <w:rtl/>
          <w:lang w:bidi="he-IL"/>
        </w:rPr>
        <w:t xml:space="preserve">חזינו </w:t>
      </w:r>
      <w:r>
        <w:rPr>
          <w:rFonts w:cs="Arial" w:hint="cs"/>
          <w:rtl/>
          <w:lang w:bidi="he-IL"/>
        </w:rPr>
        <w:t>שבעיה זו תהווה עבורנו</w:t>
      </w:r>
      <w:r w:rsidR="00CF6A9A">
        <w:rPr>
          <w:rFonts w:cs="Arial" w:hint="cs"/>
          <w:rtl/>
          <w:lang w:bidi="he-IL"/>
        </w:rPr>
        <w:t xml:space="preserve"> </w:t>
      </w:r>
      <w:r w:rsidR="00CF6A9A" w:rsidRPr="00CF6A9A">
        <w:rPr>
          <w:rFonts w:cs="Arial"/>
          <w:rtl/>
          <w:lang w:bidi="he-IL"/>
        </w:rPr>
        <w:t>גורם מגביל במהלך פיתוח הפרויקט</w:t>
      </w:r>
      <w:r>
        <w:rPr>
          <w:rFonts w:cs="Arial" w:hint="cs"/>
          <w:rtl/>
          <w:lang w:bidi="he-IL"/>
        </w:rPr>
        <w:t>, אך הצלחנו להגיע לסיווג אידאלי</w:t>
      </w:r>
      <w:r w:rsidR="00CF6A9A">
        <w:rPr>
          <w:rFonts w:cs="Arial" w:hint="cs"/>
          <w:rtl/>
          <w:lang w:bidi="he-IL"/>
        </w:rPr>
        <w:t>.</w:t>
      </w:r>
    </w:p>
    <w:p w14:paraId="6B2DA075" w14:textId="77777777" w:rsidR="00DF23AE" w:rsidRPr="00CF6A9A" w:rsidRDefault="00DF23AE" w:rsidP="00DF23AE">
      <w:pPr>
        <w:bidi/>
        <w:spacing w:line="360" w:lineRule="auto"/>
        <w:rPr>
          <w:rtl/>
          <w:lang w:bidi="he-IL"/>
        </w:rPr>
      </w:pPr>
    </w:p>
    <w:p w14:paraId="4A65ED63" w14:textId="6EF7C8E9" w:rsidR="00F17434" w:rsidRDefault="00F17434" w:rsidP="0011661D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>בניית המודל עצמו קרתה אחרי ניסוי, טעיה וקריאה על ארכיטקטורות שונות</w:t>
      </w:r>
      <w:r w:rsidR="00DF23AE">
        <w:rPr>
          <w:rFonts w:hint="cs"/>
          <w:rtl/>
          <w:lang w:bidi="he-IL"/>
        </w:rPr>
        <w:t xml:space="preserve">. </w:t>
      </w:r>
      <w:r>
        <w:rPr>
          <w:rFonts w:hint="cs"/>
          <w:rtl/>
          <w:lang w:bidi="he-IL"/>
        </w:rPr>
        <w:t xml:space="preserve">אחרי הרבה ניסויים הוחלט על מודל </w:t>
      </w:r>
      <w:r>
        <w:rPr>
          <w:rFonts w:hint="cs"/>
          <w:lang w:bidi="he-IL"/>
        </w:rPr>
        <w:t>DNN</w:t>
      </w:r>
      <w:r>
        <w:rPr>
          <w:rFonts w:hint="cs"/>
          <w:rtl/>
          <w:lang w:bidi="he-IL"/>
        </w:rPr>
        <w:t xml:space="preserve"> (</w:t>
      </w:r>
      <w:r>
        <w:rPr>
          <w:lang w:bidi="he-IL"/>
        </w:rPr>
        <w:t>Deep Neural Network</w:t>
      </w:r>
      <w:r>
        <w:rPr>
          <w:rFonts w:hint="cs"/>
          <w:rtl/>
          <w:lang w:bidi="he-IL"/>
        </w:rPr>
        <w:t xml:space="preserve">) </w:t>
      </w:r>
      <w:r w:rsidR="007B2F50">
        <w:rPr>
          <w:rFonts w:hint="cs"/>
          <w:rtl/>
          <w:lang w:bidi="he-IL"/>
        </w:rPr>
        <w:t xml:space="preserve">הכולל מאות נוירונים </w:t>
      </w:r>
      <w:r>
        <w:rPr>
          <w:rFonts w:hint="cs"/>
          <w:rtl/>
          <w:lang w:bidi="he-IL"/>
        </w:rPr>
        <w:t xml:space="preserve">שנבנה בעזרת </w:t>
      </w:r>
      <w:r>
        <w:rPr>
          <w:lang w:bidi="he-IL"/>
        </w:rPr>
        <w:t>Sci-kit</w:t>
      </w:r>
      <w:r>
        <w:rPr>
          <w:rFonts w:hint="cs"/>
          <w:rtl/>
          <w:lang w:bidi="he-IL"/>
        </w:rPr>
        <w:t xml:space="preserve"> ו</w:t>
      </w:r>
      <w:r>
        <w:rPr>
          <w:lang w:bidi="he-IL"/>
        </w:rPr>
        <w:t>Tensorflow</w:t>
      </w:r>
      <w:r w:rsidR="0011661D">
        <w:rPr>
          <w:lang w:bidi="he-IL"/>
        </w:rPr>
        <w:t>-</w:t>
      </w:r>
      <w:r>
        <w:rPr>
          <w:rFonts w:hint="cs"/>
          <w:rtl/>
          <w:lang w:bidi="he-IL"/>
        </w:rPr>
        <w:t>. המודל בתחילתו עמד על 21% דיוק וכרגע הוא עומד על קרוב ל</w:t>
      </w:r>
      <w:r w:rsidR="00DF23AE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>97% בסיווג פלנטות</w:t>
      </w:r>
      <w:r w:rsidR="007B2F50">
        <w:rPr>
          <w:rFonts w:hint="cs"/>
          <w:rtl/>
          <w:lang w:bidi="he-IL"/>
        </w:rPr>
        <w:t>.</w:t>
      </w:r>
    </w:p>
    <w:p w14:paraId="3A1B2039" w14:textId="3DB01089" w:rsidR="00C97E27" w:rsidRDefault="00C97E27" w:rsidP="0011661D">
      <w:pPr>
        <w:bidi/>
        <w:spacing w:line="360" w:lineRule="auto"/>
        <w:rPr>
          <w:rtl/>
          <w:lang w:bidi="he-IL"/>
        </w:rPr>
      </w:pPr>
    </w:p>
    <w:p w14:paraId="26772BD7" w14:textId="3BA9FE1A" w:rsidR="00C97E27" w:rsidRDefault="00C97E27" w:rsidP="0011661D">
      <w:pPr>
        <w:bidi/>
        <w:spacing w:line="360" w:lineRule="auto"/>
        <w:rPr>
          <w:rtl/>
          <w:lang w:bidi="he-IL"/>
        </w:rPr>
      </w:pPr>
      <w:r>
        <w:rPr>
          <w:rFonts w:hint="cs"/>
          <w:rtl/>
          <w:lang w:bidi="he-IL"/>
        </w:rPr>
        <w:t xml:space="preserve">דבר נוסף שעבדנו עליו זו מערכת </w:t>
      </w:r>
      <w:r>
        <w:rPr>
          <w:rFonts w:hint="cs"/>
          <w:lang w:bidi="he-IL"/>
        </w:rPr>
        <w:t>GUI</w:t>
      </w:r>
      <w:r>
        <w:rPr>
          <w:rFonts w:hint="cs"/>
          <w:rtl/>
          <w:lang w:bidi="he-IL"/>
        </w:rPr>
        <w:t xml:space="preserve"> למשתמש על מנת להריץ את המודל ולקבל אחוזי דיוק של סיווג פלנטות.</w:t>
      </w:r>
    </w:p>
    <w:p w14:paraId="79553B55" w14:textId="568744E7" w:rsidR="00C97E27" w:rsidRDefault="00C97E27" w:rsidP="0011661D">
      <w:pPr>
        <w:bidi/>
        <w:spacing w:line="360" w:lineRule="auto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את ה</w:t>
      </w:r>
      <w:r>
        <w:rPr>
          <w:lang w:bidi="he-IL"/>
        </w:rPr>
        <w:t xml:space="preserve"> GU</w:t>
      </w:r>
      <w:r w:rsidR="0011661D">
        <w:rPr>
          <w:lang w:bidi="he-IL"/>
        </w:rPr>
        <w:t>I-</w:t>
      </w:r>
      <w:r>
        <w:rPr>
          <w:rFonts w:hint="cs"/>
          <w:rtl/>
          <w:lang w:bidi="he-IL"/>
        </w:rPr>
        <w:t>בנינו ב</w:t>
      </w:r>
      <w:r w:rsidR="00504D0F">
        <w:rPr>
          <w:rFonts w:hint="cs"/>
          <w:rtl/>
          <w:lang w:bidi="he-IL"/>
        </w:rPr>
        <w:t>שרת</w:t>
      </w:r>
      <w:r>
        <w:rPr>
          <w:rFonts w:hint="cs"/>
          <w:rtl/>
          <w:lang w:bidi="he-IL"/>
        </w:rPr>
        <w:t xml:space="preserve"> על ידי </w:t>
      </w:r>
      <w:r w:rsidR="00DF23AE">
        <w:rPr>
          <w:lang w:bidi="he-IL"/>
        </w:rPr>
        <w:t>F</w:t>
      </w:r>
      <w:r>
        <w:rPr>
          <w:lang w:bidi="he-IL"/>
        </w:rPr>
        <w:t>lask python</w:t>
      </w:r>
      <w:r w:rsidR="0011661D">
        <w:rPr>
          <w:rFonts w:hint="cs"/>
          <w:rtl/>
          <w:lang w:bidi="he-IL"/>
        </w:rPr>
        <w:t>.</w:t>
      </w:r>
    </w:p>
    <w:p w14:paraId="0A7C5B07" w14:textId="2CA2463B" w:rsidR="00504D0F" w:rsidRDefault="00504D0F" w:rsidP="00504D0F">
      <w:pPr>
        <w:bidi/>
        <w:spacing w:line="360" w:lineRule="auto"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מטרתו העיקרית של הפרויקט היא להוות חלק משמעותי בעבודתם של אסטרונאוטים וחוקרי חלל. מודל זה יהיה נגיש לכל אדם שמתעניין בסיווג פלנטות ולא רק לאנשי מקצוע בתחום.</w:t>
      </w:r>
    </w:p>
    <w:p w14:paraId="6D40D2C6" w14:textId="7460CA32" w:rsidR="00C97E27" w:rsidRDefault="00C97E27" w:rsidP="00C97E27">
      <w:pPr>
        <w:bidi/>
        <w:rPr>
          <w:rtl/>
          <w:lang w:bidi="he-IL"/>
        </w:rPr>
      </w:pPr>
    </w:p>
    <w:p w14:paraId="4039D80D" w14:textId="77777777" w:rsidR="00DF23AE" w:rsidRDefault="00DF23AE" w:rsidP="00DF23AE">
      <w:pPr>
        <w:bidi/>
        <w:rPr>
          <w:rtl/>
          <w:lang w:bidi="he-IL"/>
        </w:rPr>
      </w:pPr>
    </w:p>
    <w:p w14:paraId="470D7D83" w14:textId="6B94DF8E" w:rsidR="00C97E27" w:rsidRDefault="00C97E27" w:rsidP="00C97E27">
      <w:pPr>
        <w:bidi/>
        <w:rPr>
          <w:rtl/>
          <w:lang w:bidi="he-IL"/>
        </w:rPr>
      </w:pPr>
    </w:p>
    <w:p w14:paraId="49514A0A" w14:textId="16DE21F3" w:rsidR="00C97E27" w:rsidRDefault="00C97E27" w:rsidP="00C97E2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קישור </w:t>
      </w:r>
      <w:proofErr w:type="spellStart"/>
      <w:r>
        <w:rPr>
          <w:rFonts w:hint="cs"/>
          <w:rtl/>
          <w:lang w:bidi="he-IL"/>
        </w:rPr>
        <w:t>לגיטהב</w:t>
      </w:r>
      <w:proofErr w:type="spellEnd"/>
      <w:r>
        <w:rPr>
          <w:rFonts w:hint="cs"/>
          <w:rtl/>
          <w:lang w:bidi="he-IL"/>
        </w:rPr>
        <w:t xml:space="preserve"> שלנו:</w:t>
      </w:r>
    </w:p>
    <w:p w14:paraId="62C92730" w14:textId="77777777" w:rsidR="00236C75" w:rsidRDefault="00236C75" w:rsidP="00236C75">
      <w:pPr>
        <w:bidi/>
        <w:rPr>
          <w:rtl/>
          <w:lang w:bidi="he-IL"/>
        </w:rPr>
      </w:pPr>
    </w:p>
    <w:p w14:paraId="7DA54D89" w14:textId="1152218F" w:rsidR="00236C75" w:rsidRDefault="00236C75" w:rsidP="00236C75">
      <w:pPr>
        <w:bidi/>
        <w:rPr>
          <w:rFonts w:hint="cs"/>
          <w:rtl/>
          <w:lang w:bidi="he-IL"/>
        </w:rPr>
      </w:pPr>
      <w:r w:rsidRPr="00236C75">
        <w:rPr>
          <w:lang w:bidi="he-IL"/>
        </w:rPr>
        <w:t>https://github.com/naordahan/Final-Project.git</w:t>
      </w:r>
    </w:p>
    <w:p w14:paraId="1FB8CBB9" w14:textId="0F6C3294" w:rsidR="00C97E27" w:rsidRDefault="00C97E27" w:rsidP="00C97E27">
      <w:pPr>
        <w:bidi/>
        <w:rPr>
          <w:rtl/>
          <w:lang w:bidi="he-IL"/>
        </w:rPr>
      </w:pPr>
    </w:p>
    <w:p w14:paraId="6DA20CDC" w14:textId="7CD44F2D" w:rsidR="00C97E27" w:rsidRDefault="00C97E27" w:rsidP="00C97E27">
      <w:pPr>
        <w:bidi/>
        <w:rPr>
          <w:rtl/>
          <w:lang w:bidi="he-IL"/>
        </w:rPr>
      </w:pPr>
    </w:p>
    <w:p w14:paraId="77EE69E7" w14:textId="77777777" w:rsidR="00C97E27" w:rsidRPr="00832976" w:rsidRDefault="00C97E27" w:rsidP="00C97E27">
      <w:pPr>
        <w:bidi/>
        <w:rPr>
          <w:lang w:bidi="he-IL"/>
        </w:rPr>
      </w:pPr>
    </w:p>
    <w:sectPr w:rsidR="00C97E27" w:rsidRPr="0083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DA"/>
    <w:rsid w:val="0011661D"/>
    <w:rsid w:val="001929FB"/>
    <w:rsid w:val="00236C75"/>
    <w:rsid w:val="00504D0F"/>
    <w:rsid w:val="00520DC3"/>
    <w:rsid w:val="00632ADA"/>
    <w:rsid w:val="00645252"/>
    <w:rsid w:val="006D3D74"/>
    <w:rsid w:val="007B2F50"/>
    <w:rsid w:val="00832976"/>
    <w:rsid w:val="0083569A"/>
    <w:rsid w:val="00A9204E"/>
    <w:rsid w:val="00C97E27"/>
    <w:rsid w:val="00CC580D"/>
    <w:rsid w:val="00CF6A9A"/>
    <w:rsid w:val="00DF23AE"/>
    <w:rsid w:val="00F1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53B6"/>
  <w15:chartTrackingRefBased/>
  <w15:docId w15:val="{D81A4BFB-8416-42C0-BC74-5BD4D0D9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69A"/>
  </w:style>
  <w:style w:type="paragraph" w:styleId="1">
    <w:name w:val="heading 1"/>
    <w:basedOn w:val="a"/>
    <w:next w:val="a"/>
    <w:link w:val="10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5">
    <w:name w:val="heading 5"/>
    <w:basedOn w:val="a"/>
    <w:next w:val="a"/>
    <w:link w:val="50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basedOn w:val="a"/>
    <w:next w:val="a"/>
    <w:link w:val="60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50">
    <w:name w:val="כותרת 5 תו"/>
    <w:basedOn w:val="a0"/>
    <w:link w:val="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60">
    <w:name w:val="כותרת 6 תו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כותרת 7 תו"/>
    <w:basedOn w:val="a0"/>
    <w:link w:val="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כותרת 8 תו"/>
    <w:basedOn w:val="a0"/>
    <w:link w:val="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0"/>
    <w:link w:val="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3">
    <w:name w:val="Title"/>
    <w:basedOn w:val="a"/>
    <w:next w:val="a"/>
    <w:link w:val="a4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Pr>
      <w:i/>
      <w:iCs/>
    </w:rPr>
  </w:style>
  <w:style w:type="character" w:styleId="a9">
    <w:name w:val="Intense Emphasis"/>
    <w:basedOn w:val="a0"/>
    <w:uiPriority w:val="21"/>
    <w:qFormat/>
    <w:rsid w:val="00645252"/>
    <w:rPr>
      <w:i/>
      <w:iCs/>
      <w:color w:val="1F4E79" w:themeColor="accent1" w:themeShade="80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0"/>
    <w:link w:val="ab"/>
    <w:uiPriority w:val="29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e">
    <w:name w:val="ציטוט חזק תו"/>
    <w:basedOn w:val="a0"/>
    <w:link w:val="ad"/>
    <w:uiPriority w:val="30"/>
    <w:rsid w:val="00645252"/>
    <w:rPr>
      <w:i/>
      <w:iCs/>
      <w:color w:val="1F4E79" w:themeColor="accent1" w:themeShade="80"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af1">
    <w:name w:val="Book Title"/>
    <w:basedOn w:val="a0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a0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a0"/>
    <w:uiPriority w:val="99"/>
    <w:unhideWhenUsed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af3">
    <w:name w:val="Balloon Text"/>
    <w:basedOn w:val="a"/>
    <w:link w:val="af4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af4">
    <w:name w:val="טקסט בלונים תו"/>
    <w:basedOn w:val="a0"/>
    <w:link w:val="af3"/>
    <w:uiPriority w:val="99"/>
    <w:semiHidden/>
    <w:rsid w:val="00645252"/>
    <w:rPr>
      <w:rFonts w:ascii="Segoe UI" w:hAnsi="Segoe UI" w:cs="Segoe UI"/>
      <w:szCs w:val="18"/>
    </w:rPr>
  </w:style>
  <w:style w:type="paragraph" w:styleId="af5">
    <w:name w:val="Block Text"/>
    <w:basedOn w:val="a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1">
    <w:name w:val="Body Text 3"/>
    <w:basedOn w:val="a"/>
    <w:link w:val="32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32">
    <w:name w:val="גוף טקסט 3 תו"/>
    <w:basedOn w:val="a0"/>
    <w:link w:val="31"/>
    <w:uiPriority w:val="99"/>
    <w:semiHidden/>
    <w:rsid w:val="0064525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34">
    <w:name w:val="כניסה בגוף טקסט 3 תו"/>
    <w:basedOn w:val="a0"/>
    <w:link w:val="33"/>
    <w:uiPriority w:val="99"/>
    <w:semiHidden/>
    <w:rsid w:val="00645252"/>
    <w:rPr>
      <w:szCs w:val="16"/>
    </w:rPr>
  </w:style>
  <w:style w:type="character" w:styleId="af6">
    <w:name w:val="annotation reference"/>
    <w:basedOn w:val="a0"/>
    <w:uiPriority w:val="99"/>
    <w:semiHidden/>
    <w:unhideWhenUsed/>
    <w:rsid w:val="00645252"/>
    <w:rPr>
      <w:sz w:val="22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5252"/>
    <w:rPr>
      <w:szCs w:val="20"/>
    </w:rPr>
  </w:style>
  <w:style w:type="character" w:customStyle="1" w:styleId="af8">
    <w:name w:val="טקסט הערה תו"/>
    <w:basedOn w:val="a0"/>
    <w:link w:val="af7"/>
    <w:uiPriority w:val="99"/>
    <w:semiHidden/>
    <w:rsid w:val="00645252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5252"/>
    <w:rPr>
      <w:b/>
      <w:bCs/>
    </w:rPr>
  </w:style>
  <w:style w:type="character" w:customStyle="1" w:styleId="afa">
    <w:name w:val="נושא הערה תו"/>
    <w:basedOn w:val="af8"/>
    <w:link w:val="af9"/>
    <w:uiPriority w:val="99"/>
    <w:semiHidden/>
    <w:rsid w:val="00645252"/>
    <w:rPr>
      <w:b/>
      <w:bCs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afc">
    <w:name w:val="מפת מסמך תו"/>
    <w:basedOn w:val="a0"/>
    <w:link w:val="afb"/>
    <w:uiPriority w:val="99"/>
    <w:semiHidden/>
    <w:rsid w:val="00645252"/>
    <w:rPr>
      <w:rFonts w:ascii="Segoe UI" w:hAnsi="Segoe UI" w:cs="Segoe UI"/>
      <w:szCs w:val="16"/>
    </w:rPr>
  </w:style>
  <w:style w:type="paragraph" w:styleId="afd">
    <w:name w:val="endnote text"/>
    <w:basedOn w:val="a"/>
    <w:link w:val="afe"/>
    <w:uiPriority w:val="99"/>
    <w:semiHidden/>
    <w:unhideWhenUsed/>
    <w:rsid w:val="00645252"/>
    <w:rPr>
      <w:szCs w:val="20"/>
    </w:rPr>
  </w:style>
  <w:style w:type="character" w:customStyle="1" w:styleId="afe">
    <w:name w:val="טקסט הערת סיום תו"/>
    <w:basedOn w:val="a0"/>
    <w:link w:val="afd"/>
    <w:uiPriority w:val="99"/>
    <w:semiHidden/>
    <w:rsid w:val="00645252"/>
    <w:rPr>
      <w:szCs w:val="20"/>
    </w:rPr>
  </w:style>
  <w:style w:type="paragraph" w:styleId="aff">
    <w:name w:val="envelope return"/>
    <w:basedOn w:val="a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"/>
    <w:link w:val="aff1"/>
    <w:uiPriority w:val="99"/>
    <w:semiHidden/>
    <w:unhideWhenUsed/>
    <w:rsid w:val="00645252"/>
    <w:rPr>
      <w:szCs w:val="20"/>
    </w:rPr>
  </w:style>
  <w:style w:type="character" w:customStyle="1" w:styleId="aff1">
    <w:name w:val="טקסט הערת שוליים תו"/>
    <w:basedOn w:val="a0"/>
    <w:link w:val="aff0"/>
    <w:uiPriority w:val="99"/>
    <w:semiHidden/>
    <w:rsid w:val="00645252"/>
    <w:rPr>
      <w:szCs w:val="20"/>
    </w:rPr>
  </w:style>
  <w:style w:type="character" w:styleId="HTMLCode">
    <w:name w:val="HTML Code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">
    <w:name w:val="HTML Keyboard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1">
    <w:name w:val="HTML מעוצב מראש תו"/>
    <w:basedOn w:val="a0"/>
    <w:link w:val="HTML0"/>
    <w:uiPriority w:val="99"/>
    <w:semiHidden/>
    <w:rsid w:val="00645252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3">
    <w:name w:val="טקסט מאקרו תו"/>
    <w:basedOn w:val="a0"/>
    <w:link w:val="aff2"/>
    <w:uiPriority w:val="99"/>
    <w:semiHidden/>
    <w:rsid w:val="00645252"/>
    <w:rPr>
      <w:rFonts w:ascii="Consolas" w:hAnsi="Consolas"/>
      <w:szCs w:val="20"/>
    </w:rPr>
  </w:style>
  <w:style w:type="paragraph" w:styleId="aff4">
    <w:name w:val="Plain Text"/>
    <w:basedOn w:val="a"/>
    <w:link w:val="aff5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aff5">
    <w:name w:val="טקסט רגיל תו"/>
    <w:basedOn w:val="a0"/>
    <w:link w:val="aff4"/>
    <w:uiPriority w:val="99"/>
    <w:semiHidden/>
    <w:rsid w:val="00645252"/>
    <w:rPr>
      <w:rFonts w:ascii="Consolas" w:hAnsi="Consolas"/>
      <w:szCs w:val="21"/>
    </w:rPr>
  </w:style>
  <w:style w:type="character" w:styleId="aff6">
    <w:name w:val="Placeholder Text"/>
    <w:basedOn w:val="a0"/>
    <w:uiPriority w:val="99"/>
    <w:semiHidden/>
    <w:rsid w:val="00645252"/>
    <w:rPr>
      <w:color w:val="3B3838" w:themeColor="background2" w:themeShade="40"/>
    </w:rPr>
  </w:style>
  <w:style w:type="paragraph" w:styleId="aff7">
    <w:name w:val="header"/>
    <w:basedOn w:val="a"/>
    <w:link w:val="aff8"/>
    <w:uiPriority w:val="99"/>
    <w:semiHidden/>
    <w:unhideWhenUsed/>
    <w:rsid w:val="006D3D74"/>
  </w:style>
  <w:style w:type="character" w:customStyle="1" w:styleId="aff8">
    <w:name w:val="כותרת עליונה תו"/>
    <w:basedOn w:val="a0"/>
    <w:link w:val="aff7"/>
    <w:uiPriority w:val="99"/>
    <w:semiHidden/>
    <w:rsid w:val="006D3D74"/>
  </w:style>
  <w:style w:type="paragraph" w:styleId="aff9">
    <w:name w:val="footer"/>
    <w:basedOn w:val="a"/>
    <w:link w:val="affa"/>
    <w:uiPriority w:val="99"/>
    <w:semiHidden/>
    <w:unhideWhenUsed/>
    <w:rsid w:val="006D3D74"/>
  </w:style>
  <w:style w:type="character" w:customStyle="1" w:styleId="affa">
    <w:name w:val="כותרת תחתונה תו"/>
    <w:basedOn w:val="a0"/>
    <w:link w:val="aff9"/>
    <w:uiPriority w:val="99"/>
    <w:semiHidden/>
    <w:rsid w:val="006D3D74"/>
  </w:style>
  <w:style w:type="paragraph" w:styleId="TOC9">
    <w:name w:val="toc 9"/>
    <w:basedOn w:val="a"/>
    <w:next w:val="a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y2iqfc">
    <w:name w:val="y2iqfc"/>
    <w:basedOn w:val="a0"/>
    <w:rsid w:val="00CF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672EF956-4DB5-4C54-842A-0C732470B639%7d\%7b13C093A0-7D5F-4DB5-B574-9451E36FC21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{13C093A0-7D5F-4DB5-B574-9451E36FC21B}tf02786999_win32.dotx</Template>
  <TotalTime>51</TotalTime>
  <Pages>1</Pages>
  <Words>298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גילי יורדן</cp:lastModifiedBy>
  <cp:revision>6</cp:revision>
  <dcterms:created xsi:type="dcterms:W3CDTF">2021-05-11T05:40:00Z</dcterms:created>
  <dcterms:modified xsi:type="dcterms:W3CDTF">2021-05-15T14:06:00Z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